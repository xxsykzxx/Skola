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jQuery (méně je někdy více)</w:t>
      </w:r>
    </w:p>
    <w:p w:rsidR="00F82104" w:rsidRPr="00F82104" w:rsidRDefault="00F82104" w:rsidP="00F82104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jQuery je JS knihovna</w:t>
      </w:r>
    </w:p>
    <w:p w:rsidR="00F82104" w:rsidRPr="00F82104" w:rsidRDefault="00F82104" w:rsidP="00F82104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měli bychom umět</w:t>
      </w:r>
    </w:p>
    <w:p w:rsidR="00F82104" w:rsidRPr="00F82104" w:rsidRDefault="00F82104" w:rsidP="00F82104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HTML</w:t>
      </w:r>
    </w:p>
    <w:p w:rsidR="00F82104" w:rsidRPr="00F82104" w:rsidRDefault="00F82104" w:rsidP="00F82104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CSS</w:t>
      </w:r>
    </w:p>
    <w:p w:rsidR="00F82104" w:rsidRPr="00F82104" w:rsidRDefault="00F82104" w:rsidP="00F82104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JS</w:t>
      </w:r>
    </w:p>
    <w:p w:rsidR="00F82104" w:rsidRPr="00F82104" w:rsidRDefault="00F82104" w:rsidP="00F82104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 xml:space="preserve">usnadňuje, zjednodušuje </w:t>
      </w:r>
    </w:p>
    <w:p w:rsidR="00F82104" w:rsidRPr="00F82104" w:rsidRDefault="00F82104" w:rsidP="00F82104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jeden nejrozšířenější a nepopulárnějších</w:t>
      </w:r>
    </w:p>
    <w:p w:rsidR="00F82104" w:rsidRPr="00F82104" w:rsidRDefault="00F82104" w:rsidP="00F82104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 xml:space="preserve">odkazujeme se na něj v hlavičce a musí </w:t>
      </w:r>
      <w:proofErr w:type="gramStart"/>
      <w:r w:rsidRPr="00F82104">
        <w:rPr>
          <w:rFonts w:ascii="Helvetica" w:hAnsi="Helvetica" w:cs="Helvetica"/>
          <w:sz w:val="28"/>
          <w:szCs w:val="28"/>
        </w:rPr>
        <w:t>byt</w:t>
      </w:r>
      <w:proofErr w:type="gramEnd"/>
      <w:r w:rsidRPr="00F82104">
        <w:rPr>
          <w:rFonts w:ascii="Helvetica" w:hAnsi="Helvetica" w:cs="Helvetica"/>
          <w:sz w:val="28"/>
          <w:szCs w:val="28"/>
        </w:rPr>
        <w:t xml:space="preserve"> v </w:t>
      </w:r>
      <w:proofErr w:type="spellStart"/>
      <w:r w:rsidRPr="00F82104">
        <w:rPr>
          <w:rFonts w:ascii="Helvetica" w:hAnsi="Helvetica" w:cs="Helvetica"/>
          <w:sz w:val="28"/>
          <w:szCs w:val="28"/>
        </w:rPr>
        <w:t>tagu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 &lt;</w:t>
      </w:r>
      <w:proofErr w:type="spellStart"/>
      <w:r w:rsidRPr="00F82104">
        <w:rPr>
          <w:rFonts w:ascii="Helvetica" w:hAnsi="Helvetica" w:cs="Helvetica"/>
          <w:sz w:val="28"/>
          <w:szCs w:val="28"/>
        </w:rPr>
        <w:t>script</w:t>
      </w:r>
      <w:proofErr w:type="spellEnd"/>
      <w:r w:rsidRPr="00F82104">
        <w:rPr>
          <w:rFonts w:ascii="Helvetica" w:hAnsi="Helvetica" w:cs="Helvetica"/>
          <w:sz w:val="28"/>
          <w:szCs w:val="28"/>
        </w:rPr>
        <w:t>&gt;&lt;/</w:t>
      </w:r>
      <w:proofErr w:type="spellStart"/>
      <w:r w:rsidRPr="00F82104">
        <w:rPr>
          <w:rFonts w:ascii="Helvetica" w:hAnsi="Helvetica" w:cs="Helvetica"/>
          <w:sz w:val="28"/>
          <w:szCs w:val="28"/>
        </w:rPr>
        <w:t>script</w:t>
      </w:r>
      <w:proofErr w:type="spellEnd"/>
      <w:r w:rsidRPr="00F82104">
        <w:rPr>
          <w:rFonts w:ascii="Helvetica" w:hAnsi="Helvetica" w:cs="Helvetica"/>
          <w:sz w:val="28"/>
          <w:szCs w:val="28"/>
        </w:rPr>
        <w:t>&gt;</w:t>
      </w: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Obsahuje:</w:t>
      </w:r>
    </w:p>
    <w:p w:rsidR="00F82104" w:rsidRPr="00F82104" w:rsidRDefault="00F82104" w:rsidP="00F82104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HTML/DOM, CSS manipulace</w:t>
      </w:r>
    </w:p>
    <w:p w:rsidR="00F82104" w:rsidRPr="00F82104" w:rsidRDefault="00F82104" w:rsidP="00F82104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metody událostí HTML</w:t>
      </w:r>
    </w:p>
    <w:p w:rsidR="00F82104" w:rsidRPr="00F82104" w:rsidRDefault="00F82104" w:rsidP="00F82104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Efekty a animace</w:t>
      </w:r>
    </w:p>
    <w:p w:rsidR="00F82104" w:rsidRPr="00F82104" w:rsidRDefault="00F82104" w:rsidP="00F82104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AJAX</w:t>
      </w: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Společnosti fungující na jQuery</w:t>
      </w:r>
    </w:p>
    <w:p w:rsidR="00F82104" w:rsidRPr="00F82104" w:rsidRDefault="00F82104" w:rsidP="00F82104">
      <w:pPr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Google</w:t>
      </w:r>
    </w:p>
    <w:p w:rsidR="00F82104" w:rsidRPr="00F82104" w:rsidRDefault="00F82104" w:rsidP="00F82104">
      <w:pPr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Microsoft</w:t>
      </w:r>
    </w:p>
    <w:p w:rsidR="00F82104" w:rsidRPr="00F82104" w:rsidRDefault="00F82104" w:rsidP="00F82104">
      <w:pPr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spellStart"/>
      <w:r w:rsidRPr="00F82104">
        <w:rPr>
          <w:rFonts w:ascii="Helvetica" w:hAnsi="Helvetica" w:cs="Helvetica"/>
          <w:sz w:val="28"/>
          <w:szCs w:val="28"/>
        </w:rPr>
        <w:t>Netflix</w:t>
      </w:r>
      <w:proofErr w:type="spellEnd"/>
    </w:p>
    <w:p w:rsidR="00F82104" w:rsidRPr="00F82104" w:rsidRDefault="00F82104" w:rsidP="00F82104">
      <w:pPr>
        <w:numPr>
          <w:ilvl w:val="0"/>
          <w:numId w:val="3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IBM</w:t>
      </w: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 xml:space="preserve">Přidání </w:t>
      </w:r>
      <w:proofErr w:type="spellStart"/>
      <w:r w:rsidRPr="00F82104">
        <w:rPr>
          <w:rFonts w:ascii="Helvetica" w:hAnsi="Helvetica" w:cs="Helvetica"/>
          <w:sz w:val="28"/>
          <w:szCs w:val="28"/>
        </w:rPr>
        <w:t>jQuary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 na web</w:t>
      </w:r>
    </w:p>
    <w:p w:rsidR="00F82104" w:rsidRPr="00F82104" w:rsidRDefault="00F82104" w:rsidP="00F82104">
      <w:pPr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stáhnout knihovnu jQuery z webu jQuery.com</w:t>
      </w:r>
    </w:p>
    <w:p w:rsidR="00F82104" w:rsidRPr="00F82104" w:rsidRDefault="00F82104" w:rsidP="00F82104">
      <w:pPr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Zahrnout z CDN [</w:t>
      </w:r>
      <w:proofErr w:type="spellStart"/>
      <w:r w:rsidRPr="00F82104">
        <w:rPr>
          <w:rFonts w:ascii="Helvetica" w:hAnsi="Helvetica" w:cs="Helvetica"/>
          <w:sz w:val="28"/>
          <w:szCs w:val="28"/>
        </w:rPr>
        <w:t>Content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F82104">
        <w:rPr>
          <w:rFonts w:ascii="Helvetica" w:hAnsi="Helvetica" w:cs="Helvetica"/>
          <w:sz w:val="28"/>
          <w:szCs w:val="28"/>
        </w:rPr>
        <w:t>Delivery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 Network] (například Google) - použít linky</w:t>
      </w:r>
    </w:p>
    <w:p w:rsidR="00F82104" w:rsidRPr="00F82104" w:rsidRDefault="00F82104" w:rsidP="00F82104">
      <w:pPr>
        <w:numPr>
          <w:ilvl w:val="1"/>
          <w:numId w:val="4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 xml:space="preserve">pokud si stáhneme knihovnu od Google nebo </w:t>
      </w:r>
      <w:proofErr w:type="gramStart"/>
      <w:r w:rsidRPr="00F82104">
        <w:rPr>
          <w:rFonts w:ascii="Helvetica" w:hAnsi="Helvetica" w:cs="Helvetica"/>
          <w:sz w:val="28"/>
          <w:szCs w:val="28"/>
        </w:rPr>
        <w:t>Microsoft - stránky</w:t>
      </w:r>
      <w:proofErr w:type="gramEnd"/>
      <w:r w:rsidRPr="00F82104">
        <w:rPr>
          <w:rFonts w:ascii="Helvetica" w:hAnsi="Helvetica" w:cs="Helvetica"/>
          <w:sz w:val="28"/>
          <w:szCs w:val="28"/>
        </w:rPr>
        <w:t xml:space="preserve"> se budou načítat rychleji pokud je použit </w:t>
      </w:r>
      <w:proofErr w:type="spellStart"/>
      <w:r w:rsidRPr="00F82104">
        <w:rPr>
          <w:rFonts w:ascii="Helvetica" w:hAnsi="Helvetica" w:cs="Helvetica"/>
          <w:sz w:val="28"/>
          <w:szCs w:val="28"/>
        </w:rPr>
        <w:t>jQ</w:t>
      </w:r>
      <w:proofErr w:type="spellEnd"/>
    </w:p>
    <w:p w:rsidR="00F82104" w:rsidRPr="00F82104" w:rsidRDefault="00F82104" w:rsidP="00F82104">
      <w:pPr>
        <w:numPr>
          <w:ilvl w:val="0"/>
          <w:numId w:val="4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Stáhnout</w:t>
      </w: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Dvě verze</w:t>
      </w:r>
    </w:p>
    <w:p w:rsidR="00F82104" w:rsidRPr="00F82104" w:rsidRDefault="00F82104" w:rsidP="00F82104">
      <w:pPr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Produkční</w:t>
      </w:r>
    </w:p>
    <w:p w:rsidR="00F82104" w:rsidRPr="00F82104" w:rsidRDefault="00F82104" w:rsidP="00F82104">
      <w:pPr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Vývojářská</w:t>
      </w: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lastRenderedPageBreak/>
        <w:t>Příklad:</w:t>
      </w: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$(</w:t>
      </w:r>
      <w:proofErr w:type="spellStart"/>
      <w:r w:rsidRPr="00F82104">
        <w:rPr>
          <w:rFonts w:ascii="Helvetica" w:hAnsi="Helvetica" w:cs="Helvetica"/>
          <w:sz w:val="28"/>
          <w:szCs w:val="28"/>
        </w:rPr>
        <w:t>document</w:t>
      </w:r>
      <w:proofErr w:type="spellEnd"/>
      <w:proofErr w:type="gramStart"/>
      <w:r w:rsidRPr="00F82104">
        <w:rPr>
          <w:rFonts w:ascii="Helvetica" w:hAnsi="Helvetica" w:cs="Helvetica"/>
          <w:sz w:val="28"/>
          <w:szCs w:val="28"/>
        </w:rPr>
        <w:t>).</w:t>
      </w:r>
      <w:proofErr w:type="spellStart"/>
      <w:r w:rsidRPr="00F82104">
        <w:rPr>
          <w:rFonts w:ascii="Helvetica" w:hAnsi="Helvetica" w:cs="Helvetica"/>
          <w:sz w:val="28"/>
          <w:szCs w:val="28"/>
        </w:rPr>
        <w:t>ready</w:t>
      </w:r>
      <w:proofErr w:type="spellEnd"/>
      <w:proofErr w:type="gramEnd"/>
      <w:r w:rsidRPr="00F82104">
        <w:rPr>
          <w:rFonts w:ascii="Helvetica" w:hAnsi="Helvetica" w:cs="Helvetica"/>
          <w:sz w:val="28"/>
          <w:szCs w:val="28"/>
        </w:rPr>
        <w:t>(</w:t>
      </w:r>
      <w:proofErr w:type="spellStart"/>
      <w:r w:rsidRPr="00F82104">
        <w:rPr>
          <w:rFonts w:ascii="Helvetica" w:hAnsi="Helvetica" w:cs="Helvetica"/>
          <w:sz w:val="28"/>
          <w:szCs w:val="28"/>
        </w:rPr>
        <w:t>function</w:t>
      </w:r>
      <w:proofErr w:type="spellEnd"/>
      <w:r w:rsidRPr="00F82104">
        <w:rPr>
          <w:rFonts w:ascii="Helvetica" w:hAnsi="Helvetica" w:cs="Helvetica"/>
          <w:sz w:val="28"/>
          <w:szCs w:val="28"/>
        </w:rPr>
        <w:t>() {</w:t>
      </w: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ab/>
        <w:t>$(‚p‘</w:t>
      </w:r>
      <w:proofErr w:type="gramStart"/>
      <w:r w:rsidRPr="00F82104">
        <w:rPr>
          <w:rFonts w:ascii="Helvetica" w:hAnsi="Helvetica" w:cs="Helvetica"/>
          <w:sz w:val="28"/>
          <w:szCs w:val="28"/>
        </w:rPr>
        <w:t>).</w:t>
      </w:r>
      <w:proofErr w:type="spellStart"/>
      <w:r w:rsidRPr="00F82104">
        <w:rPr>
          <w:rFonts w:ascii="Helvetica" w:hAnsi="Helvetica" w:cs="Helvetica"/>
          <w:sz w:val="28"/>
          <w:szCs w:val="28"/>
        </w:rPr>
        <w:t>click</w:t>
      </w:r>
      <w:proofErr w:type="spellEnd"/>
      <w:proofErr w:type="gramEnd"/>
      <w:r w:rsidRPr="00F82104">
        <w:rPr>
          <w:rFonts w:ascii="Helvetica" w:hAnsi="Helvetica" w:cs="Helvetica"/>
          <w:sz w:val="28"/>
          <w:szCs w:val="28"/>
        </w:rPr>
        <w:t>(</w:t>
      </w:r>
      <w:proofErr w:type="spellStart"/>
      <w:r w:rsidRPr="00F82104">
        <w:rPr>
          <w:rFonts w:ascii="Helvetica" w:hAnsi="Helvetica" w:cs="Helvetica"/>
          <w:sz w:val="28"/>
          <w:szCs w:val="28"/>
        </w:rPr>
        <w:t>function</w:t>
      </w:r>
      <w:proofErr w:type="spellEnd"/>
      <w:r w:rsidRPr="00F82104">
        <w:rPr>
          <w:rFonts w:ascii="Helvetica" w:hAnsi="Helvetica" w:cs="Helvetica"/>
          <w:sz w:val="28"/>
          <w:szCs w:val="28"/>
        </w:rPr>
        <w:t>){</w:t>
      </w: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ab/>
      </w:r>
      <w:r w:rsidRPr="00F82104">
        <w:rPr>
          <w:rFonts w:ascii="Helvetica" w:hAnsi="Helvetica" w:cs="Helvetica"/>
          <w:sz w:val="28"/>
          <w:szCs w:val="28"/>
        </w:rPr>
        <w:tab/>
        <w:t>$(</w:t>
      </w:r>
      <w:proofErr w:type="spellStart"/>
      <w:r w:rsidRPr="00F82104">
        <w:rPr>
          <w:rFonts w:ascii="Helvetica" w:hAnsi="Helvetica" w:cs="Helvetica"/>
          <w:sz w:val="28"/>
          <w:szCs w:val="28"/>
        </w:rPr>
        <w:t>this</w:t>
      </w:r>
      <w:proofErr w:type="spellEnd"/>
      <w:proofErr w:type="gramStart"/>
      <w:r w:rsidRPr="00F82104">
        <w:rPr>
          <w:rFonts w:ascii="Helvetica" w:hAnsi="Helvetica" w:cs="Helvetica"/>
          <w:sz w:val="28"/>
          <w:szCs w:val="28"/>
        </w:rPr>
        <w:t>).</w:t>
      </w:r>
      <w:proofErr w:type="spellStart"/>
      <w:r w:rsidRPr="00F82104">
        <w:rPr>
          <w:rFonts w:ascii="Helvetica" w:hAnsi="Helvetica" w:cs="Helvetica"/>
          <w:sz w:val="28"/>
          <w:szCs w:val="28"/>
        </w:rPr>
        <w:t>hide</w:t>
      </w:r>
      <w:proofErr w:type="spellEnd"/>
      <w:proofErr w:type="gramEnd"/>
      <w:r w:rsidRPr="00F82104">
        <w:rPr>
          <w:rFonts w:ascii="Helvetica" w:hAnsi="Helvetica" w:cs="Helvetica"/>
          <w:sz w:val="28"/>
          <w:szCs w:val="28"/>
        </w:rPr>
        <w:t>();</w:t>
      </w: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ab/>
        <w:t>});</w:t>
      </w: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});</w:t>
      </w: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F82104" w:rsidRPr="00F82104" w:rsidRDefault="00F82104" w:rsidP="00F82104">
      <w:pPr>
        <w:numPr>
          <w:ilvl w:val="0"/>
          <w:numId w:val="6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$(</w:t>
      </w:r>
      <w:proofErr w:type="spellStart"/>
      <w:r w:rsidRPr="00F82104">
        <w:rPr>
          <w:rFonts w:ascii="Helvetica" w:hAnsi="Helvetica" w:cs="Helvetica"/>
          <w:sz w:val="28"/>
          <w:szCs w:val="28"/>
        </w:rPr>
        <w:t>selector</w:t>
      </w:r>
      <w:proofErr w:type="spellEnd"/>
      <w:proofErr w:type="gramStart"/>
      <w:r w:rsidRPr="00F82104">
        <w:rPr>
          <w:rFonts w:ascii="Helvetica" w:hAnsi="Helvetica" w:cs="Helvetica"/>
          <w:sz w:val="28"/>
          <w:szCs w:val="28"/>
        </w:rPr>
        <w:t>).</w:t>
      </w:r>
      <w:proofErr w:type="spellStart"/>
      <w:r w:rsidRPr="00F82104">
        <w:rPr>
          <w:rFonts w:ascii="Helvetica" w:hAnsi="Helvetica" w:cs="Helvetica"/>
          <w:sz w:val="28"/>
          <w:szCs w:val="28"/>
        </w:rPr>
        <w:t>action</w:t>
      </w:r>
      <w:proofErr w:type="spellEnd"/>
      <w:proofErr w:type="gramEnd"/>
      <w:r w:rsidRPr="00F82104">
        <w:rPr>
          <w:rFonts w:ascii="Helvetica" w:hAnsi="Helvetica" w:cs="Helvetica"/>
          <w:sz w:val="28"/>
          <w:szCs w:val="28"/>
        </w:rPr>
        <w:t>( )</w:t>
      </w:r>
    </w:p>
    <w:p w:rsidR="00F82104" w:rsidRPr="00F82104" w:rsidRDefault="00F82104" w:rsidP="00F82104">
      <w:pPr>
        <w:numPr>
          <w:ilvl w:val="0"/>
          <w:numId w:val="6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 xml:space="preserve">$ -&gt; pro definici </w:t>
      </w:r>
      <w:proofErr w:type="spellStart"/>
      <w:r w:rsidRPr="00F82104">
        <w:rPr>
          <w:rFonts w:ascii="Helvetica" w:hAnsi="Helvetica" w:cs="Helvetica"/>
          <w:sz w:val="28"/>
          <w:szCs w:val="28"/>
        </w:rPr>
        <w:t>jQ</w:t>
      </w:r>
      <w:proofErr w:type="spellEnd"/>
    </w:p>
    <w:p w:rsidR="00F82104" w:rsidRPr="00F82104" w:rsidRDefault="00F82104" w:rsidP="00F82104">
      <w:pPr>
        <w:numPr>
          <w:ilvl w:val="0"/>
          <w:numId w:val="6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spellStart"/>
      <w:r w:rsidRPr="00F82104">
        <w:rPr>
          <w:rFonts w:ascii="Helvetica" w:hAnsi="Helvetica" w:cs="Helvetica"/>
          <w:sz w:val="28"/>
          <w:szCs w:val="28"/>
        </w:rPr>
        <w:t>selector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 -&gt; dotaz / najít HTML element</w:t>
      </w:r>
    </w:p>
    <w:p w:rsidR="00F82104" w:rsidRPr="00F82104" w:rsidRDefault="00F82104" w:rsidP="00F82104">
      <w:pPr>
        <w:numPr>
          <w:ilvl w:val="0"/>
          <w:numId w:val="6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$(</w:t>
      </w:r>
      <w:proofErr w:type="spellStart"/>
      <w:r w:rsidRPr="00F82104">
        <w:rPr>
          <w:rFonts w:ascii="Helvetica" w:hAnsi="Helvetica" w:cs="Helvetica"/>
          <w:sz w:val="28"/>
          <w:szCs w:val="28"/>
        </w:rPr>
        <w:t>this</w:t>
      </w:r>
      <w:proofErr w:type="spellEnd"/>
      <w:proofErr w:type="gramStart"/>
      <w:r w:rsidRPr="00F82104">
        <w:rPr>
          <w:rFonts w:ascii="Helvetica" w:hAnsi="Helvetica" w:cs="Helvetica"/>
          <w:sz w:val="28"/>
          <w:szCs w:val="28"/>
        </w:rPr>
        <w:t>).</w:t>
      </w:r>
      <w:proofErr w:type="spellStart"/>
      <w:r w:rsidRPr="00F82104">
        <w:rPr>
          <w:rFonts w:ascii="Helvetica" w:hAnsi="Helvetica" w:cs="Helvetica"/>
          <w:sz w:val="28"/>
          <w:szCs w:val="28"/>
        </w:rPr>
        <w:t>hide</w:t>
      </w:r>
      <w:proofErr w:type="spellEnd"/>
      <w:proofErr w:type="gramEnd"/>
      <w:r w:rsidRPr="00F82104">
        <w:rPr>
          <w:rFonts w:ascii="Helvetica" w:hAnsi="Helvetica" w:cs="Helvetica"/>
          <w:sz w:val="28"/>
          <w:szCs w:val="28"/>
        </w:rPr>
        <w:t>() -&gt; schová aktuální prvek</w:t>
      </w:r>
    </w:p>
    <w:p w:rsidR="00F82104" w:rsidRPr="00F82104" w:rsidRDefault="00F82104" w:rsidP="00F82104">
      <w:pPr>
        <w:numPr>
          <w:ilvl w:val="0"/>
          <w:numId w:val="6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$(„p“</w:t>
      </w:r>
      <w:proofErr w:type="gramStart"/>
      <w:r w:rsidRPr="00F82104">
        <w:rPr>
          <w:rFonts w:ascii="Helvetica" w:hAnsi="Helvetica" w:cs="Helvetica"/>
          <w:sz w:val="28"/>
          <w:szCs w:val="28"/>
        </w:rPr>
        <w:t>).</w:t>
      </w:r>
      <w:proofErr w:type="spellStart"/>
      <w:r w:rsidRPr="00F82104">
        <w:rPr>
          <w:rFonts w:ascii="Helvetica" w:hAnsi="Helvetica" w:cs="Helvetica"/>
          <w:sz w:val="28"/>
          <w:szCs w:val="28"/>
        </w:rPr>
        <w:t>hide</w:t>
      </w:r>
      <w:proofErr w:type="spellEnd"/>
      <w:proofErr w:type="gramEnd"/>
      <w:r w:rsidRPr="00F82104">
        <w:rPr>
          <w:rFonts w:ascii="Helvetica" w:hAnsi="Helvetica" w:cs="Helvetica"/>
          <w:sz w:val="28"/>
          <w:szCs w:val="28"/>
        </w:rPr>
        <w:t>() -&gt; skryje všechny elementy &lt;p&gt;</w:t>
      </w:r>
    </w:p>
    <w:p w:rsidR="00F82104" w:rsidRPr="00F82104" w:rsidRDefault="00F82104" w:rsidP="00F82104">
      <w:pPr>
        <w:numPr>
          <w:ilvl w:val="0"/>
          <w:numId w:val="6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$(„. test“</w:t>
      </w:r>
      <w:proofErr w:type="gramStart"/>
      <w:r w:rsidRPr="00F82104">
        <w:rPr>
          <w:rFonts w:ascii="Helvetica" w:hAnsi="Helvetica" w:cs="Helvetica"/>
          <w:sz w:val="28"/>
          <w:szCs w:val="28"/>
        </w:rPr>
        <w:t>).</w:t>
      </w:r>
      <w:proofErr w:type="spellStart"/>
      <w:r w:rsidRPr="00F82104">
        <w:rPr>
          <w:rFonts w:ascii="Helvetica" w:hAnsi="Helvetica" w:cs="Helvetica"/>
          <w:sz w:val="28"/>
          <w:szCs w:val="28"/>
        </w:rPr>
        <w:t>hide</w:t>
      </w:r>
      <w:proofErr w:type="spellEnd"/>
      <w:proofErr w:type="gramEnd"/>
      <w:r w:rsidRPr="00F82104">
        <w:rPr>
          <w:rFonts w:ascii="Helvetica" w:hAnsi="Helvetica" w:cs="Helvetica"/>
          <w:sz w:val="28"/>
          <w:szCs w:val="28"/>
        </w:rPr>
        <w:t xml:space="preserve"> -&gt; skryje všechny prvky s třídou .test</w:t>
      </w:r>
    </w:p>
    <w:p w:rsidR="00F82104" w:rsidRPr="00F82104" w:rsidRDefault="00F82104" w:rsidP="00F82104">
      <w:pPr>
        <w:numPr>
          <w:ilvl w:val="0"/>
          <w:numId w:val="6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$(„# test“</w:t>
      </w:r>
      <w:proofErr w:type="gramStart"/>
      <w:r w:rsidRPr="00F82104">
        <w:rPr>
          <w:rFonts w:ascii="Helvetica" w:hAnsi="Helvetica" w:cs="Helvetica"/>
          <w:sz w:val="28"/>
          <w:szCs w:val="28"/>
        </w:rPr>
        <w:t>).</w:t>
      </w:r>
      <w:proofErr w:type="spellStart"/>
      <w:r w:rsidRPr="00F82104">
        <w:rPr>
          <w:rFonts w:ascii="Helvetica" w:hAnsi="Helvetica" w:cs="Helvetica"/>
          <w:sz w:val="28"/>
          <w:szCs w:val="28"/>
        </w:rPr>
        <w:t>hide</w:t>
      </w:r>
      <w:proofErr w:type="spellEnd"/>
      <w:proofErr w:type="gramEnd"/>
      <w:r w:rsidRPr="00F82104">
        <w:rPr>
          <w:rFonts w:ascii="Helvetica" w:hAnsi="Helvetica" w:cs="Helvetica"/>
          <w:sz w:val="28"/>
          <w:szCs w:val="28"/>
        </w:rPr>
        <w:t xml:space="preserve"> -&gt;skryje id=„test“</w:t>
      </w: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F82104" w:rsidRPr="00F82104" w:rsidRDefault="00F82104" w:rsidP="00F82104">
      <w:pPr>
        <w:numPr>
          <w:ilvl w:val="0"/>
          <w:numId w:val="7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$(</w:t>
      </w:r>
      <w:proofErr w:type="spellStart"/>
      <w:r w:rsidRPr="00F82104">
        <w:rPr>
          <w:rFonts w:ascii="Helvetica" w:hAnsi="Helvetica" w:cs="Helvetica"/>
          <w:sz w:val="28"/>
          <w:szCs w:val="28"/>
        </w:rPr>
        <w:t>document</w:t>
      </w:r>
      <w:proofErr w:type="spellEnd"/>
      <w:proofErr w:type="gramStart"/>
      <w:r w:rsidRPr="00F82104">
        <w:rPr>
          <w:rFonts w:ascii="Helvetica" w:hAnsi="Helvetica" w:cs="Helvetica"/>
          <w:sz w:val="28"/>
          <w:szCs w:val="28"/>
        </w:rPr>
        <w:t>).</w:t>
      </w:r>
      <w:proofErr w:type="spellStart"/>
      <w:r w:rsidRPr="00F82104">
        <w:rPr>
          <w:rFonts w:ascii="Helvetica" w:hAnsi="Helvetica" w:cs="Helvetica"/>
          <w:sz w:val="28"/>
          <w:szCs w:val="28"/>
        </w:rPr>
        <w:t>ready</w:t>
      </w:r>
      <w:proofErr w:type="spellEnd"/>
      <w:proofErr w:type="gramEnd"/>
      <w:r w:rsidRPr="00F82104">
        <w:rPr>
          <w:rFonts w:ascii="Helvetica" w:hAnsi="Helvetica" w:cs="Helvetica"/>
          <w:sz w:val="28"/>
          <w:szCs w:val="28"/>
        </w:rPr>
        <w:t>(</w:t>
      </w:r>
      <w:proofErr w:type="spellStart"/>
      <w:r w:rsidRPr="00F82104">
        <w:rPr>
          <w:rFonts w:ascii="Helvetica" w:hAnsi="Helvetica" w:cs="Helvetica"/>
          <w:sz w:val="28"/>
          <w:szCs w:val="28"/>
        </w:rPr>
        <w:t>function</w:t>
      </w:r>
      <w:proofErr w:type="spellEnd"/>
      <w:r w:rsidRPr="00F82104">
        <w:rPr>
          <w:rFonts w:ascii="Helvetica" w:hAnsi="Helvetica" w:cs="Helvetica"/>
          <w:sz w:val="28"/>
          <w:szCs w:val="28"/>
        </w:rPr>
        <w:t>) -&gt; až se soubor načte</w:t>
      </w:r>
    </w:p>
    <w:p w:rsidR="00F82104" w:rsidRPr="00F82104" w:rsidRDefault="00F82104" w:rsidP="00F82104">
      <w:pPr>
        <w:numPr>
          <w:ilvl w:val="1"/>
          <w:numId w:val="7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je dobré počkat až se dokument plně načte a poté začneme s tímto dokumentem pracovat</w:t>
      </w:r>
    </w:p>
    <w:p w:rsidR="00F82104" w:rsidRPr="00F82104" w:rsidRDefault="00F82104" w:rsidP="00F82104">
      <w:pPr>
        <w:numPr>
          <w:ilvl w:val="1"/>
          <w:numId w:val="7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může dojít ke skrytí dokumentu, který není načtený nebo obrázku, …</w:t>
      </w: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proofErr w:type="spellStart"/>
      <w:r w:rsidRPr="00F82104">
        <w:rPr>
          <w:rFonts w:ascii="Helvetica" w:hAnsi="Helvetica" w:cs="Helvetica"/>
          <w:sz w:val="28"/>
          <w:szCs w:val="28"/>
        </w:rPr>
        <w:t>Eventy</w:t>
      </w:r>
      <w:proofErr w:type="spellEnd"/>
    </w:p>
    <w:p w:rsidR="00F82104" w:rsidRPr="00F82104" w:rsidRDefault="00F82104" w:rsidP="00F82104">
      <w:pPr>
        <w:numPr>
          <w:ilvl w:val="0"/>
          <w:numId w:val="8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spellStart"/>
      <w:r w:rsidRPr="00F82104">
        <w:rPr>
          <w:rFonts w:ascii="Helvetica" w:hAnsi="Helvetica" w:cs="Helvetica"/>
          <w:sz w:val="28"/>
          <w:szCs w:val="28"/>
        </w:rPr>
        <w:t>click</w:t>
      </w:r>
      <w:proofErr w:type="spellEnd"/>
    </w:p>
    <w:p w:rsidR="00F82104" w:rsidRPr="00F82104" w:rsidRDefault="00F82104" w:rsidP="00F82104">
      <w:pPr>
        <w:numPr>
          <w:ilvl w:val="0"/>
          <w:numId w:val="8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spellStart"/>
      <w:r w:rsidRPr="00F82104">
        <w:rPr>
          <w:rFonts w:ascii="Helvetica" w:hAnsi="Helvetica" w:cs="Helvetica"/>
          <w:sz w:val="28"/>
          <w:szCs w:val="28"/>
        </w:rPr>
        <w:t>dbclick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 (double </w:t>
      </w:r>
      <w:proofErr w:type="spellStart"/>
      <w:r w:rsidRPr="00F82104">
        <w:rPr>
          <w:rFonts w:ascii="Helvetica" w:hAnsi="Helvetica" w:cs="Helvetica"/>
          <w:sz w:val="28"/>
          <w:szCs w:val="28"/>
        </w:rPr>
        <w:t>click</w:t>
      </w:r>
      <w:proofErr w:type="spellEnd"/>
      <w:r w:rsidRPr="00F82104">
        <w:rPr>
          <w:rFonts w:ascii="Helvetica" w:hAnsi="Helvetica" w:cs="Helvetica"/>
          <w:sz w:val="28"/>
          <w:szCs w:val="28"/>
        </w:rPr>
        <w:t>)</w:t>
      </w:r>
    </w:p>
    <w:p w:rsidR="00F82104" w:rsidRPr="00F82104" w:rsidRDefault="00F82104" w:rsidP="00F82104">
      <w:pPr>
        <w:numPr>
          <w:ilvl w:val="0"/>
          <w:numId w:val="8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spellStart"/>
      <w:r w:rsidRPr="00F82104">
        <w:rPr>
          <w:rFonts w:ascii="Helvetica" w:hAnsi="Helvetica" w:cs="Helvetica"/>
          <w:sz w:val="28"/>
          <w:szCs w:val="28"/>
        </w:rPr>
        <w:t>mousedown</w:t>
      </w:r>
      <w:proofErr w:type="spellEnd"/>
    </w:p>
    <w:p w:rsidR="00F82104" w:rsidRPr="00F82104" w:rsidRDefault="00F82104" w:rsidP="00F82104">
      <w:pPr>
        <w:numPr>
          <w:ilvl w:val="0"/>
          <w:numId w:val="8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spellStart"/>
      <w:r w:rsidRPr="00F82104">
        <w:rPr>
          <w:rFonts w:ascii="Helvetica" w:hAnsi="Helvetica" w:cs="Helvetica"/>
          <w:sz w:val="28"/>
          <w:szCs w:val="28"/>
        </w:rPr>
        <w:t>mouseup</w:t>
      </w:r>
      <w:proofErr w:type="spellEnd"/>
    </w:p>
    <w:p w:rsidR="00F82104" w:rsidRPr="00F82104" w:rsidRDefault="00F82104" w:rsidP="00F82104">
      <w:pPr>
        <w:numPr>
          <w:ilvl w:val="0"/>
          <w:numId w:val="8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spellStart"/>
      <w:r w:rsidRPr="00F82104">
        <w:rPr>
          <w:rFonts w:ascii="Helvetica" w:hAnsi="Helvetica" w:cs="Helvetica"/>
          <w:sz w:val="28"/>
          <w:szCs w:val="28"/>
        </w:rPr>
        <w:t>mouseenter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 (najetí na</w:t>
      </w:r>
      <w:proofErr w:type="gramStart"/>
      <w:r w:rsidRPr="00F82104">
        <w:rPr>
          <w:rFonts w:ascii="Helvetica" w:hAnsi="Helvetica" w:cs="Helvetica"/>
          <w:sz w:val="28"/>
          <w:szCs w:val="28"/>
        </w:rPr>
        <w:t xml:space="preserve"> ..</w:t>
      </w:r>
      <w:proofErr w:type="gramEnd"/>
      <w:r w:rsidRPr="00F82104">
        <w:rPr>
          <w:rFonts w:ascii="Helvetica" w:hAnsi="Helvetica" w:cs="Helvetica"/>
          <w:sz w:val="28"/>
          <w:szCs w:val="28"/>
        </w:rPr>
        <w:t>)</w:t>
      </w:r>
    </w:p>
    <w:p w:rsidR="00F82104" w:rsidRPr="00F82104" w:rsidRDefault="00F82104" w:rsidP="00F82104">
      <w:pPr>
        <w:numPr>
          <w:ilvl w:val="0"/>
          <w:numId w:val="8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spellStart"/>
      <w:r w:rsidRPr="00F82104">
        <w:rPr>
          <w:rFonts w:ascii="Helvetica" w:hAnsi="Helvetica" w:cs="Helvetica"/>
          <w:sz w:val="28"/>
          <w:szCs w:val="28"/>
        </w:rPr>
        <w:t>mouseleave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 (odejít z</w:t>
      </w:r>
      <w:proofErr w:type="gramStart"/>
      <w:r w:rsidRPr="00F82104">
        <w:rPr>
          <w:rFonts w:ascii="Helvetica" w:hAnsi="Helvetica" w:cs="Helvetica"/>
          <w:sz w:val="28"/>
          <w:szCs w:val="28"/>
        </w:rPr>
        <w:t xml:space="preserve"> ..</w:t>
      </w:r>
      <w:proofErr w:type="gramEnd"/>
      <w:r w:rsidRPr="00F82104">
        <w:rPr>
          <w:rFonts w:ascii="Helvetica" w:hAnsi="Helvetica" w:cs="Helvetica"/>
          <w:sz w:val="28"/>
          <w:szCs w:val="28"/>
        </w:rPr>
        <w:t xml:space="preserve"> )</w:t>
      </w:r>
    </w:p>
    <w:p w:rsidR="00F82104" w:rsidRPr="00F82104" w:rsidRDefault="00F82104" w:rsidP="00F82104">
      <w:pPr>
        <w:numPr>
          <w:ilvl w:val="0"/>
          <w:numId w:val="8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spellStart"/>
      <w:r w:rsidRPr="00F82104">
        <w:rPr>
          <w:rFonts w:ascii="Helvetica" w:hAnsi="Helvetica" w:cs="Helvetica"/>
          <w:sz w:val="28"/>
          <w:szCs w:val="28"/>
        </w:rPr>
        <w:t>focus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 / </w:t>
      </w:r>
      <w:proofErr w:type="spellStart"/>
      <w:r w:rsidRPr="00F82104">
        <w:rPr>
          <w:rFonts w:ascii="Helvetica" w:hAnsi="Helvetica" w:cs="Helvetica"/>
          <w:sz w:val="28"/>
          <w:szCs w:val="28"/>
        </w:rPr>
        <w:t>bluer</w:t>
      </w:r>
      <w:proofErr w:type="spellEnd"/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Efekty</w:t>
      </w:r>
    </w:p>
    <w:p w:rsidR="00F82104" w:rsidRPr="00F82104" w:rsidRDefault="00F82104" w:rsidP="00F82104">
      <w:pPr>
        <w:numPr>
          <w:ilvl w:val="0"/>
          <w:numId w:val="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spellStart"/>
      <w:r w:rsidRPr="00F82104">
        <w:rPr>
          <w:rFonts w:ascii="Helvetica" w:hAnsi="Helvetica" w:cs="Helvetica"/>
          <w:sz w:val="28"/>
          <w:szCs w:val="28"/>
        </w:rPr>
        <w:t>hide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 / show (1000</w:t>
      </w:r>
      <w:proofErr w:type="gramStart"/>
      <w:r w:rsidRPr="00F82104">
        <w:rPr>
          <w:rFonts w:ascii="Helvetica" w:hAnsi="Helvetica" w:cs="Helvetica"/>
          <w:sz w:val="28"/>
          <w:szCs w:val="28"/>
        </w:rPr>
        <w:t>/„</w:t>
      </w:r>
      <w:proofErr w:type="spellStart"/>
      <w:proofErr w:type="gramEnd"/>
      <w:r w:rsidRPr="00F82104">
        <w:rPr>
          <w:rFonts w:ascii="Helvetica" w:hAnsi="Helvetica" w:cs="Helvetica"/>
          <w:sz w:val="28"/>
          <w:szCs w:val="28"/>
        </w:rPr>
        <w:t>slow</w:t>
      </w:r>
      <w:proofErr w:type="spellEnd"/>
      <w:r w:rsidRPr="00F82104">
        <w:rPr>
          <w:rFonts w:ascii="Helvetica" w:hAnsi="Helvetica" w:cs="Helvetica"/>
          <w:sz w:val="28"/>
          <w:szCs w:val="28"/>
        </w:rPr>
        <w:t>“) -&gt; animace (1000ms)</w:t>
      </w:r>
    </w:p>
    <w:p w:rsidR="00F82104" w:rsidRPr="00F82104" w:rsidRDefault="00F82104" w:rsidP="00F82104">
      <w:pPr>
        <w:numPr>
          <w:ilvl w:val="1"/>
          <w:numId w:val="9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8"/>
          <w:szCs w:val="28"/>
        </w:rPr>
      </w:pPr>
      <w:proofErr w:type="spellStart"/>
      <w:r w:rsidRPr="00F82104">
        <w:rPr>
          <w:rFonts w:ascii="Helvetica" w:hAnsi="Helvetica" w:cs="Helvetica"/>
          <w:sz w:val="28"/>
          <w:szCs w:val="28"/>
        </w:rPr>
        <w:t>toggle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 -&gt; </w:t>
      </w:r>
      <w:proofErr w:type="spellStart"/>
      <w:r w:rsidRPr="00F82104">
        <w:rPr>
          <w:rFonts w:ascii="Helvetica" w:hAnsi="Helvetica" w:cs="Helvetica"/>
          <w:sz w:val="28"/>
          <w:szCs w:val="28"/>
        </w:rPr>
        <w:t>hide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 + show dohromady</w:t>
      </w:r>
    </w:p>
    <w:p w:rsidR="00F82104" w:rsidRPr="00F82104" w:rsidRDefault="00F82104" w:rsidP="00F82104">
      <w:pPr>
        <w:numPr>
          <w:ilvl w:val="0"/>
          <w:numId w:val="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F82104">
        <w:rPr>
          <w:rFonts w:ascii="Helvetica" w:hAnsi="Helvetica" w:cs="Helvetica"/>
          <w:sz w:val="28"/>
          <w:szCs w:val="28"/>
        </w:rPr>
        <w:t>fadeIn</w:t>
      </w:r>
      <w:proofErr w:type="spellEnd"/>
      <w:r w:rsidRPr="00F82104">
        <w:rPr>
          <w:rFonts w:ascii="Helvetica" w:hAnsi="Helvetica" w:cs="Helvetica"/>
          <w:sz w:val="28"/>
          <w:szCs w:val="28"/>
        </w:rPr>
        <w:t>(</w:t>
      </w:r>
      <w:proofErr w:type="gramEnd"/>
      <w:r w:rsidRPr="00F82104">
        <w:rPr>
          <w:rFonts w:ascii="Helvetica" w:hAnsi="Helvetica" w:cs="Helvetica"/>
          <w:sz w:val="28"/>
          <w:szCs w:val="28"/>
        </w:rPr>
        <w:t xml:space="preserve">) , </w:t>
      </w:r>
      <w:proofErr w:type="spellStart"/>
      <w:r w:rsidRPr="00F82104">
        <w:rPr>
          <w:rFonts w:ascii="Helvetica" w:hAnsi="Helvetica" w:cs="Helvetica"/>
          <w:sz w:val="28"/>
          <w:szCs w:val="28"/>
        </w:rPr>
        <w:t>fadeOut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(), </w:t>
      </w:r>
      <w:proofErr w:type="spellStart"/>
      <w:r w:rsidRPr="00F82104">
        <w:rPr>
          <w:rFonts w:ascii="Helvetica" w:hAnsi="Helvetica" w:cs="Helvetica"/>
          <w:sz w:val="28"/>
          <w:szCs w:val="28"/>
        </w:rPr>
        <w:t>fadeTo</w:t>
      </w:r>
      <w:proofErr w:type="spellEnd"/>
      <w:r w:rsidRPr="00F82104">
        <w:rPr>
          <w:rFonts w:ascii="Helvetica" w:hAnsi="Helvetica" w:cs="Helvetica"/>
          <w:sz w:val="28"/>
          <w:szCs w:val="28"/>
        </w:rPr>
        <w:t>(„</w:t>
      </w:r>
      <w:proofErr w:type="spellStart"/>
      <w:r w:rsidRPr="00F82104">
        <w:rPr>
          <w:rFonts w:ascii="Helvetica" w:hAnsi="Helvetica" w:cs="Helvetica"/>
          <w:sz w:val="28"/>
          <w:szCs w:val="28"/>
        </w:rPr>
        <w:t>slow</w:t>
      </w:r>
      <w:proofErr w:type="spellEnd"/>
      <w:r w:rsidRPr="00F82104">
        <w:rPr>
          <w:rFonts w:ascii="Helvetica" w:hAnsi="Helvetica" w:cs="Helvetica"/>
          <w:sz w:val="28"/>
          <w:szCs w:val="28"/>
        </w:rPr>
        <w:t>“, 0.15) -&gt; pomalu mizí a jak se napočítá 0.15 přestane mizet / mizí - zobrazuje se</w:t>
      </w:r>
    </w:p>
    <w:p w:rsidR="00F82104" w:rsidRPr="00F82104" w:rsidRDefault="00F82104" w:rsidP="00F82104">
      <w:pPr>
        <w:numPr>
          <w:ilvl w:val="1"/>
          <w:numId w:val="9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1440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F82104">
        <w:rPr>
          <w:rFonts w:ascii="Helvetica" w:hAnsi="Helvetica" w:cs="Helvetica"/>
          <w:sz w:val="28"/>
          <w:szCs w:val="28"/>
        </w:rPr>
        <w:t>fadeToggle</w:t>
      </w:r>
      <w:proofErr w:type="spellEnd"/>
      <w:r w:rsidRPr="00F82104">
        <w:rPr>
          <w:rFonts w:ascii="Helvetica" w:hAnsi="Helvetica" w:cs="Helvetica"/>
          <w:sz w:val="28"/>
          <w:szCs w:val="28"/>
        </w:rPr>
        <w:t>(</w:t>
      </w:r>
      <w:proofErr w:type="gramEnd"/>
      <w:r w:rsidRPr="00F82104">
        <w:rPr>
          <w:rFonts w:ascii="Helvetica" w:hAnsi="Helvetica" w:cs="Helvetica"/>
          <w:sz w:val="28"/>
          <w:szCs w:val="28"/>
        </w:rPr>
        <w:t xml:space="preserve">) -&gt; </w:t>
      </w:r>
      <w:proofErr w:type="spellStart"/>
      <w:r w:rsidRPr="00F82104">
        <w:rPr>
          <w:rFonts w:ascii="Helvetica" w:hAnsi="Helvetica" w:cs="Helvetica"/>
          <w:sz w:val="28"/>
          <w:szCs w:val="28"/>
        </w:rPr>
        <w:t>fadeIn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 + </w:t>
      </w:r>
      <w:proofErr w:type="spellStart"/>
      <w:r w:rsidRPr="00F82104">
        <w:rPr>
          <w:rFonts w:ascii="Helvetica" w:hAnsi="Helvetica" w:cs="Helvetica"/>
          <w:sz w:val="28"/>
          <w:szCs w:val="28"/>
        </w:rPr>
        <w:t>FadeOut</w:t>
      </w:r>
      <w:proofErr w:type="spellEnd"/>
    </w:p>
    <w:p w:rsidR="00F82104" w:rsidRPr="00F82104" w:rsidRDefault="00F82104" w:rsidP="00F82104">
      <w:pPr>
        <w:numPr>
          <w:ilvl w:val="0"/>
          <w:numId w:val="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spellStart"/>
      <w:proofErr w:type="gramStart"/>
      <w:r w:rsidRPr="00F82104">
        <w:rPr>
          <w:rFonts w:ascii="Helvetica" w:hAnsi="Helvetica" w:cs="Helvetica"/>
          <w:sz w:val="28"/>
          <w:szCs w:val="28"/>
        </w:rPr>
        <w:t>slideDown</w:t>
      </w:r>
      <w:proofErr w:type="spellEnd"/>
      <w:r w:rsidRPr="00F82104">
        <w:rPr>
          <w:rFonts w:ascii="Helvetica" w:hAnsi="Helvetica" w:cs="Helvetica"/>
          <w:sz w:val="28"/>
          <w:szCs w:val="28"/>
        </w:rPr>
        <w:t>(</w:t>
      </w:r>
      <w:proofErr w:type="gramEnd"/>
      <w:r w:rsidRPr="00F82104">
        <w:rPr>
          <w:rFonts w:ascii="Helvetica" w:hAnsi="Helvetica" w:cs="Helvetica"/>
          <w:sz w:val="28"/>
          <w:szCs w:val="28"/>
        </w:rPr>
        <w:t xml:space="preserve">), </w:t>
      </w:r>
      <w:proofErr w:type="spellStart"/>
      <w:r w:rsidRPr="00F82104">
        <w:rPr>
          <w:rFonts w:ascii="Helvetica" w:hAnsi="Helvetica" w:cs="Helvetica"/>
          <w:sz w:val="28"/>
          <w:szCs w:val="28"/>
        </w:rPr>
        <w:t>slideUp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, </w:t>
      </w:r>
      <w:proofErr w:type="spellStart"/>
      <w:r w:rsidRPr="00F82104">
        <w:rPr>
          <w:rFonts w:ascii="Helvetica" w:hAnsi="Helvetica" w:cs="Helvetica"/>
          <w:sz w:val="28"/>
          <w:szCs w:val="28"/>
        </w:rPr>
        <w:t>slideToggle</w:t>
      </w:r>
      <w:proofErr w:type="spellEnd"/>
      <w:r w:rsidRPr="00F82104">
        <w:rPr>
          <w:rFonts w:ascii="Helvetica" w:hAnsi="Helvetica" w:cs="Helvetica"/>
          <w:sz w:val="28"/>
          <w:szCs w:val="28"/>
        </w:rPr>
        <w:t>() -&gt; vysune se</w:t>
      </w:r>
    </w:p>
    <w:p w:rsidR="00F82104" w:rsidRPr="00F82104" w:rsidRDefault="00F82104" w:rsidP="00F82104">
      <w:pPr>
        <w:numPr>
          <w:ilvl w:val="0"/>
          <w:numId w:val="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spellStart"/>
      <w:r w:rsidRPr="00F82104">
        <w:rPr>
          <w:rFonts w:ascii="Helvetica" w:hAnsi="Helvetica" w:cs="Helvetica"/>
          <w:sz w:val="28"/>
          <w:szCs w:val="28"/>
        </w:rPr>
        <w:t>animate</w:t>
      </w:r>
      <w:proofErr w:type="spellEnd"/>
    </w:p>
    <w:p w:rsidR="00F82104" w:rsidRPr="00F82104" w:rsidRDefault="00F82104" w:rsidP="00F82104">
      <w:pPr>
        <w:numPr>
          <w:ilvl w:val="0"/>
          <w:numId w:val="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gramStart"/>
      <w:r w:rsidRPr="00F82104">
        <w:rPr>
          <w:rFonts w:ascii="Helvetica" w:hAnsi="Helvetica" w:cs="Helvetica"/>
          <w:sz w:val="28"/>
          <w:szCs w:val="28"/>
        </w:rPr>
        <w:lastRenderedPageBreak/>
        <w:t>stop(</w:t>
      </w:r>
      <w:proofErr w:type="gramEnd"/>
      <w:r w:rsidRPr="00F82104">
        <w:rPr>
          <w:rFonts w:ascii="Helvetica" w:hAnsi="Helvetica" w:cs="Helvetica"/>
          <w:sz w:val="28"/>
          <w:szCs w:val="28"/>
        </w:rPr>
        <w:t xml:space="preserve">) -&gt; zastaví animaci, </w:t>
      </w:r>
      <w:proofErr w:type="spellStart"/>
      <w:r w:rsidRPr="00F82104">
        <w:rPr>
          <w:rFonts w:ascii="Helvetica" w:hAnsi="Helvetica" w:cs="Helvetica"/>
          <w:sz w:val="28"/>
          <w:szCs w:val="28"/>
        </w:rPr>
        <w:t>hide</w:t>
      </w:r>
      <w:proofErr w:type="spellEnd"/>
      <w:r w:rsidRPr="00F82104">
        <w:rPr>
          <w:rFonts w:ascii="Helvetica" w:hAnsi="Helvetica" w:cs="Helvetica"/>
          <w:sz w:val="28"/>
          <w:szCs w:val="28"/>
        </w:rPr>
        <w:t>, …</w:t>
      </w:r>
    </w:p>
    <w:p w:rsidR="00F82104" w:rsidRPr="00F82104" w:rsidRDefault="00F82104" w:rsidP="00F82104">
      <w:pPr>
        <w:numPr>
          <w:ilvl w:val="0"/>
          <w:numId w:val="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proofErr w:type="spellStart"/>
      <w:r w:rsidRPr="00F82104">
        <w:rPr>
          <w:rFonts w:ascii="Helvetica" w:hAnsi="Helvetica" w:cs="Helvetica"/>
          <w:sz w:val="28"/>
          <w:szCs w:val="28"/>
        </w:rPr>
        <w:t>Callback</w:t>
      </w:r>
      <w:proofErr w:type="spellEnd"/>
      <w:r w:rsidRPr="00F82104">
        <w:rPr>
          <w:rFonts w:ascii="Helvetica" w:hAnsi="Helvetica" w:cs="Helvetica"/>
          <w:sz w:val="28"/>
          <w:szCs w:val="28"/>
        </w:rPr>
        <w:t xml:space="preserve"> -&gt; přidáme-li </w:t>
      </w:r>
      <w:proofErr w:type="spellStart"/>
      <w:proofErr w:type="gramStart"/>
      <w:r w:rsidRPr="00F82104">
        <w:rPr>
          <w:rFonts w:ascii="Helvetica" w:hAnsi="Helvetica" w:cs="Helvetica"/>
          <w:sz w:val="28"/>
          <w:szCs w:val="28"/>
        </w:rPr>
        <w:t>alert</w:t>
      </w:r>
      <w:proofErr w:type="spellEnd"/>
      <w:r w:rsidRPr="00F82104">
        <w:rPr>
          <w:rFonts w:ascii="Helvetica" w:hAnsi="Helvetica" w:cs="Helvetica"/>
          <w:sz w:val="28"/>
          <w:szCs w:val="28"/>
        </w:rPr>
        <w:t>(</w:t>
      </w:r>
      <w:proofErr w:type="gramEnd"/>
      <w:r w:rsidRPr="00F82104">
        <w:rPr>
          <w:rFonts w:ascii="Helvetica" w:hAnsi="Helvetica" w:cs="Helvetica"/>
          <w:sz w:val="28"/>
          <w:szCs w:val="28"/>
        </w:rPr>
        <w:t>„Ted se schová“) .. tak jak se to provede</w:t>
      </w:r>
      <w:proofErr w:type="gramStart"/>
      <w:r w:rsidRPr="00F82104">
        <w:rPr>
          <w:rFonts w:ascii="Helvetica" w:hAnsi="Helvetica" w:cs="Helvetica"/>
          <w:sz w:val="28"/>
          <w:szCs w:val="28"/>
        </w:rPr>
        <w:t xml:space="preserve"> ..</w:t>
      </w:r>
      <w:proofErr w:type="gramEnd"/>
      <w:r w:rsidRPr="00F82104">
        <w:rPr>
          <w:rFonts w:ascii="Helvetica" w:hAnsi="Helvetica" w:cs="Helvetica"/>
          <w:sz w:val="28"/>
          <w:szCs w:val="28"/>
        </w:rPr>
        <w:t xml:space="preserve"> napíše dany text</w:t>
      </w:r>
    </w:p>
    <w:p w:rsidR="00F82104" w:rsidRPr="00F82104" w:rsidRDefault="00F82104" w:rsidP="00F82104">
      <w:pPr>
        <w:numPr>
          <w:ilvl w:val="0"/>
          <w:numId w:val="9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sz w:val="28"/>
          <w:szCs w:val="28"/>
        </w:rPr>
      </w:pPr>
      <w:r w:rsidRPr="00F82104">
        <w:rPr>
          <w:rFonts w:ascii="Helvetica" w:hAnsi="Helvetica" w:cs="Helvetica"/>
          <w:sz w:val="28"/>
          <w:szCs w:val="28"/>
        </w:rPr>
        <w:t>$(„#p1).</w:t>
      </w:r>
      <w:proofErr w:type="spellStart"/>
      <w:proofErr w:type="gramStart"/>
      <w:r w:rsidRPr="00F82104">
        <w:rPr>
          <w:rFonts w:ascii="Helvetica" w:hAnsi="Helvetica" w:cs="Helvetica"/>
          <w:sz w:val="28"/>
          <w:szCs w:val="28"/>
        </w:rPr>
        <w:t>css</w:t>
      </w:r>
      <w:proofErr w:type="spellEnd"/>
      <w:r w:rsidRPr="00F82104">
        <w:rPr>
          <w:rFonts w:ascii="Helvetica" w:hAnsi="Helvetica" w:cs="Helvetica"/>
          <w:sz w:val="28"/>
          <w:szCs w:val="28"/>
        </w:rPr>
        <w:t>(</w:t>
      </w:r>
      <w:proofErr w:type="gramEnd"/>
      <w:r w:rsidRPr="00F82104">
        <w:rPr>
          <w:rFonts w:ascii="Helvetica" w:hAnsi="Helvetica" w:cs="Helvetica"/>
          <w:sz w:val="28"/>
          <w:szCs w:val="28"/>
        </w:rPr>
        <w:t>„</w:t>
      </w:r>
      <w:proofErr w:type="spellStart"/>
      <w:r w:rsidRPr="00F82104">
        <w:rPr>
          <w:rFonts w:ascii="Helvetica" w:hAnsi="Helvetica" w:cs="Helvetica"/>
          <w:sz w:val="28"/>
          <w:szCs w:val="28"/>
        </w:rPr>
        <w:t>color</w:t>
      </w:r>
      <w:proofErr w:type="spellEnd"/>
      <w:r w:rsidRPr="00F82104">
        <w:rPr>
          <w:rFonts w:ascii="Helvetica" w:hAnsi="Helvetica" w:cs="Helvetica"/>
          <w:sz w:val="28"/>
          <w:szCs w:val="28"/>
        </w:rPr>
        <w:t>“, „</w:t>
      </w:r>
      <w:proofErr w:type="spellStart"/>
      <w:r w:rsidRPr="00F82104">
        <w:rPr>
          <w:rFonts w:ascii="Helvetica" w:hAnsi="Helvetica" w:cs="Helvetica"/>
          <w:sz w:val="28"/>
          <w:szCs w:val="28"/>
        </w:rPr>
        <w:t>red</w:t>
      </w:r>
      <w:proofErr w:type="spellEnd"/>
      <w:r w:rsidRPr="00F82104">
        <w:rPr>
          <w:rFonts w:ascii="Helvetica" w:hAnsi="Helvetica" w:cs="Helvetica"/>
          <w:sz w:val="28"/>
          <w:szCs w:val="28"/>
        </w:rPr>
        <w:t>“).</w:t>
      </w:r>
      <w:proofErr w:type="spellStart"/>
      <w:r w:rsidRPr="00F82104">
        <w:rPr>
          <w:rFonts w:ascii="Helvetica" w:hAnsi="Helvetica" w:cs="Helvetica"/>
          <w:sz w:val="28"/>
          <w:szCs w:val="28"/>
        </w:rPr>
        <w:t>slideUp</w:t>
      </w:r>
      <w:proofErr w:type="spellEnd"/>
      <w:r w:rsidRPr="00F82104">
        <w:rPr>
          <w:rFonts w:ascii="Helvetica" w:hAnsi="Helvetica" w:cs="Helvetica"/>
          <w:sz w:val="28"/>
          <w:szCs w:val="28"/>
        </w:rPr>
        <w:t>(2000).</w:t>
      </w:r>
      <w:proofErr w:type="spellStart"/>
      <w:r w:rsidRPr="00F82104">
        <w:rPr>
          <w:rFonts w:ascii="Helvetica" w:hAnsi="Helvetica" w:cs="Helvetica"/>
          <w:sz w:val="28"/>
          <w:szCs w:val="28"/>
        </w:rPr>
        <w:t>slideDown</w:t>
      </w:r>
      <w:proofErr w:type="spellEnd"/>
      <w:r w:rsidRPr="00F82104">
        <w:rPr>
          <w:rFonts w:ascii="Helvetica" w:hAnsi="Helvetica" w:cs="Helvetica"/>
          <w:sz w:val="28"/>
          <w:szCs w:val="28"/>
        </w:rPr>
        <w:t>(2000)</w:t>
      </w: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F82104" w:rsidRPr="00F82104" w:rsidRDefault="00F82104" w:rsidP="00F821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:rsidR="004366FE" w:rsidRPr="00F82104" w:rsidRDefault="004366FE">
      <w:pPr>
        <w:rPr>
          <w:sz w:val="28"/>
          <w:szCs w:val="28"/>
        </w:rPr>
      </w:pPr>
    </w:p>
    <w:sectPr w:rsidR="004366FE" w:rsidRPr="00F82104" w:rsidSect="00AD7D6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0000025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0000032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04"/>
    <w:rsid w:val="001D25CF"/>
    <w:rsid w:val="004366FE"/>
    <w:rsid w:val="0066133D"/>
    <w:rsid w:val="00B22560"/>
    <w:rsid w:val="00DA168B"/>
    <w:rsid w:val="00F8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29004D"/>
  <w15:chartTrackingRefBased/>
  <w15:docId w15:val="{F44A5DF2-6674-D441-BE40-FB05ADB3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Kadlcik</dc:creator>
  <cp:keywords/>
  <dc:description/>
  <cp:lastModifiedBy>Adam Kadlcik</cp:lastModifiedBy>
  <cp:revision>1</cp:revision>
  <dcterms:created xsi:type="dcterms:W3CDTF">2020-04-06T11:08:00Z</dcterms:created>
  <dcterms:modified xsi:type="dcterms:W3CDTF">2020-04-06T11:09:00Z</dcterms:modified>
</cp:coreProperties>
</file>